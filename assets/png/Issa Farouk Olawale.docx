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C562" w14:textId="77777777" w:rsidR="00270803" w:rsidRPr="00932DE9" w:rsidRDefault="00176283" w:rsidP="00427FD6">
      <w:pPr>
        <w:pStyle w:val="Heading1"/>
        <w:spacing w:line="276" w:lineRule="auto"/>
        <w:rPr>
          <w:rFonts w:ascii="Times New Roman" w:hAnsi="Times New Roman" w:cs="Times New Roman"/>
          <w:sz w:val="44"/>
          <w:szCs w:val="44"/>
          <w:u w:val="none"/>
        </w:rPr>
      </w:pPr>
      <w:r>
        <w:rPr>
          <w:rFonts w:ascii="Times New Roman" w:hAnsi="Times New Roman" w:cs="Times New Roman"/>
          <w:sz w:val="44"/>
          <w:szCs w:val="44"/>
          <w:u w:val="none"/>
        </w:rPr>
        <w:t>ISSA FAROUK OLAWALE</w:t>
      </w:r>
    </w:p>
    <w:p w14:paraId="616609CE" w14:textId="77777777" w:rsidR="00270803" w:rsidRPr="00427FD6" w:rsidRDefault="00270803" w:rsidP="00427FD6">
      <w:pPr>
        <w:spacing w:after="0"/>
        <w:ind w:left="-360" w:right="-180" w:hanging="540"/>
        <w:jc w:val="center"/>
        <w:rPr>
          <w:rStyle w:val="Hyperlink"/>
          <w:rFonts w:ascii="Times New Roman" w:hAnsi="Times New Roman" w:cs="Times New Roman"/>
          <w:bCs/>
          <w:sz w:val="28"/>
          <w:szCs w:val="28"/>
          <w:lang w:val="fr-FR"/>
        </w:rPr>
      </w:pPr>
      <w:bookmarkStart w:id="0" w:name="_Hlk165569342"/>
      <w:r w:rsidRPr="00427FD6">
        <w:rPr>
          <w:rFonts w:ascii="Times New Roman" w:hAnsi="Times New Roman" w:cs="Times New Roman"/>
          <w:bCs/>
          <w:sz w:val="28"/>
          <w:szCs w:val="28"/>
          <w:lang w:val="fr-FR"/>
        </w:rPr>
        <w:t>+234</w:t>
      </w:r>
      <w:r w:rsidR="00176283">
        <w:rPr>
          <w:rFonts w:ascii="Times New Roman" w:hAnsi="Times New Roman" w:cs="Times New Roman"/>
          <w:bCs/>
          <w:sz w:val="28"/>
          <w:szCs w:val="28"/>
        </w:rPr>
        <w:t>7089301557</w:t>
      </w:r>
      <w:r w:rsidR="00F4444A" w:rsidRPr="00427F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7FD6">
        <w:rPr>
          <w:rFonts w:ascii="Times New Roman" w:hAnsi="Times New Roman" w:cs="Times New Roman"/>
          <w:bCs/>
          <w:sz w:val="28"/>
          <w:szCs w:val="28"/>
        </w:rPr>
        <w:t xml:space="preserve">|Email </w:t>
      </w:r>
      <w:r w:rsidRPr="00427FD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427FD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hyperlink r:id="rId6" w:history="1">
        <w:r w:rsidR="00CB3802" w:rsidRPr="00883801">
          <w:rPr>
            <w:rStyle w:val="Hyperlink"/>
            <w:rFonts w:ascii="Times New Roman" w:hAnsi="Times New Roman" w:cs="Times New Roman"/>
            <w:bCs/>
            <w:sz w:val="28"/>
            <w:szCs w:val="28"/>
            <w:lang w:val="fr-FR"/>
          </w:rPr>
          <w:tab/>
          <w:t>farukissa010</w:t>
        </w:r>
        <w:r w:rsidR="00CB3802" w:rsidRPr="00883801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@</w:t>
        </w:r>
        <w:r w:rsidR="00CB3802" w:rsidRPr="00883801">
          <w:rPr>
            <w:rStyle w:val="Hyperlink"/>
            <w:rFonts w:ascii="Times New Roman" w:hAnsi="Times New Roman" w:cs="Times New Roman"/>
            <w:bCs/>
            <w:sz w:val="28"/>
            <w:szCs w:val="28"/>
            <w:lang w:val="fr-FR"/>
          </w:rPr>
          <w:t>gmail.com</w:t>
        </w:r>
      </w:hyperlink>
    </w:p>
    <w:p w14:paraId="22930F6F" w14:textId="364695E9" w:rsidR="00270803" w:rsidRPr="00427FD6" w:rsidRDefault="00AB3F27" w:rsidP="00427FD6">
      <w:pPr>
        <w:spacing w:after="0"/>
        <w:ind w:left="-360" w:right="-180" w:hanging="540"/>
        <w:jc w:val="center"/>
        <w:rPr>
          <w:rFonts w:ascii="Times New Roman" w:hAnsi="Times New Roman" w:cs="Times New Roman"/>
          <w:bCs/>
          <w:sz w:val="28"/>
          <w:szCs w:val="28"/>
          <w:lang w:val="fr-FR"/>
        </w:rPr>
      </w:pPr>
      <w:bookmarkStart w:id="1" w:name="_Hlk165569404"/>
      <w:bookmarkEnd w:id="0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270803" w:rsidRPr="00427FD6">
        <w:rPr>
          <w:rFonts w:ascii="Times New Roman" w:hAnsi="Times New Roman" w:cs="Times New Roman"/>
          <w:bCs/>
          <w:sz w:val="28"/>
          <w:szCs w:val="28"/>
          <w:lang w:val="en-US"/>
        </w:rPr>
        <w:t>ddress: 241, Lagos-Abeokuta Express Way, Iyana-</w:t>
      </w:r>
      <w:proofErr w:type="spellStart"/>
      <w:r w:rsidR="00270803" w:rsidRPr="00427FD6">
        <w:rPr>
          <w:rFonts w:ascii="Times New Roman" w:hAnsi="Times New Roman" w:cs="Times New Roman"/>
          <w:bCs/>
          <w:sz w:val="28"/>
          <w:szCs w:val="28"/>
          <w:lang w:val="en-US"/>
        </w:rPr>
        <w:t>Ipaja</w:t>
      </w:r>
      <w:proofErr w:type="spellEnd"/>
      <w:r w:rsidR="00270803" w:rsidRPr="00427F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Lagos state</w:t>
      </w:r>
      <w:r w:rsidR="00270803" w:rsidRPr="00427FD6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bookmarkEnd w:id="1"/>
    <w:p w14:paraId="7EC3E8DE" w14:textId="65EEF563" w:rsidR="00270803" w:rsidRPr="00427FD6" w:rsidRDefault="00270803" w:rsidP="00427FD6">
      <w:pPr>
        <w:spacing w:after="0"/>
        <w:ind w:left="-360" w:right="-180" w:hanging="540"/>
        <w:jc w:val="center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3CC97ACB" w14:textId="77777777" w:rsidR="00270803" w:rsidRPr="00427FD6" w:rsidRDefault="00D41862" w:rsidP="00427FD6">
      <w:pPr>
        <w:ind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FB55174" wp14:editId="7A02AF1F">
                <wp:simplePos x="0" y="0"/>
                <wp:positionH relativeFrom="column">
                  <wp:posOffset>-564515</wp:posOffset>
                </wp:positionH>
                <wp:positionV relativeFrom="paragraph">
                  <wp:posOffset>59690</wp:posOffset>
                </wp:positionV>
                <wp:extent cx="7231380" cy="45085"/>
                <wp:effectExtent l="16510" t="19050" r="19685" b="2159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231380" cy="45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BEAA1" id="Rounded Rectangle 10" o:spid="_x0000_s1026" style="position:absolute;margin-left:-44.45pt;margin-top:4.7pt;width:569.4pt;height:3.55pt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" fillcolor="#4f81bd" strokecolor="#243f60" strokeweight="2pt"/>
            </w:pict>
          </mc:Fallback>
        </mc:AlternateContent>
      </w:r>
    </w:p>
    <w:p w14:paraId="18789830" w14:textId="77777777" w:rsidR="00270803" w:rsidRPr="00932DE9" w:rsidRDefault="00932DE9" w:rsidP="00427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DE9">
        <w:rPr>
          <w:rFonts w:ascii="Times New Roman" w:hAnsi="Times New Roman" w:cs="Times New Roman"/>
          <w:b/>
          <w:sz w:val="28"/>
          <w:szCs w:val="28"/>
          <w:lang w:val="en-US"/>
        </w:rPr>
        <w:t>CAREER OBJECTIVE</w:t>
      </w:r>
      <w:r w:rsidR="00052F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5732621" w14:textId="77777777" w:rsidR="00270803" w:rsidRPr="00427FD6" w:rsidRDefault="00270803" w:rsidP="00427FD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F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52C40" wp14:editId="657F73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Straight Arrow Connector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34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Rz3QEAAKc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KiWf+TMC0cj2iUU&#10;ph8S+4QII9uA9yQjIKOIwSil86CzcGOIDeE3fou5dXnyu/AE8mdkHnbaEigHkrEZhO916eb5HChF&#10;gVev8NmIgWrZj19BUYw4JCiSnjp0mZ/EYqcyufNtcvqUmKTHu/fLuqb5SnJNdyqwEs0VHDCmLxoc&#10;y5eWx6nHW3Pzkkocn2K6AK+AnNnDo7G2rIr1bCStlotlAUSwRmVnDovY7zcW2VHkZStflomqeBWG&#10;cPCqkA1aqM/TPQljL3eKt55gV0UuQu9BnbeY6fI7bUMhnjY3r9vvdol6+b/WvwA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E7+tHP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427F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5915121" wp14:editId="12E23CE0">
                <wp:simplePos x="0" y="0"/>
                <wp:positionH relativeFrom="column">
                  <wp:posOffset>-4445</wp:posOffset>
                </wp:positionH>
                <wp:positionV relativeFrom="paragraph">
                  <wp:posOffset>50800</wp:posOffset>
                </wp:positionV>
                <wp:extent cx="6099175" cy="0"/>
                <wp:effectExtent l="24130" t="17780" r="20320" b="203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91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2AD5A" id="Straight Arrow Connector 8" o:spid="_x0000_s1026" type="#_x0000_t32" style="position:absolute;margin-left:-.35pt;margin-top:4pt;width:480.25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" strokecolor="#c0504d" strokeweight="2.5pt">
                <v:shadow color="#868686"/>
              </v:shape>
            </w:pict>
          </mc:Fallback>
        </mc:AlternateContent>
      </w:r>
    </w:p>
    <w:p w14:paraId="0D8A9EC7" w14:textId="77777777" w:rsidR="00270803" w:rsidRPr="00427FD6" w:rsidRDefault="00270803" w:rsidP="00427FD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FD6">
        <w:rPr>
          <w:rFonts w:ascii="Times New Roman" w:hAnsi="Times New Roman" w:cs="Times New Roman"/>
          <w:sz w:val="28"/>
          <w:szCs w:val="28"/>
          <w:lang w:val="en-US"/>
        </w:rPr>
        <w:t>To work selflessly and consciously for any establishment or organization with which I am engaged, with the aim of achieving her corporate objective through team work.</w:t>
      </w:r>
    </w:p>
    <w:p w14:paraId="19F9E328" w14:textId="77777777" w:rsidR="00270803" w:rsidRPr="00427FD6" w:rsidRDefault="00270803" w:rsidP="00427FD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C251D" w14:textId="77777777" w:rsidR="00270803" w:rsidRPr="00932DE9" w:rsidRDefault="00932DE9" w:rsidP="00427F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DE9">
        <w:rPr>
          <w:rFonts w:ascii="Times New Roman" w:hAnsi="Times New Roman" w:cs="Times New Roman"/>
          <w:b/>
          <w:sz w:val="28"/>
          <w:szCs w:val="28"/>
          <w:lang w:val="en-US"/>
        </w:rPr>
        <w:t>CAREER SUMMARY</w:t>
      </w:r>
      <w:r w:rsidR="00052F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788A1F" w14:textId="77777777" w:rsidR="00270803" w:rsidRPr="00427FD6" w:rsidRDefault="00550173" w:rsidP="00427FD6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27FD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C4627B5" wp14:editId="7A6E056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6070600" cy="0"/>
                <wp:effectExtent l="0" t="19050" r="2540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0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1251" id="Straight Arrow Connector 7" o:spid="_x0000_s1026" type="#_x0000_t32" style="position:absolute;margin-left:0;margin-top:2.4pt;width:478pt;height:0;z-index:2516613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" strokecolor="#c0504d" strokeweight="2.5pt">
                <v:shadow color="#868686"/>
                <w10:wrap anchorx="margin"/>
              </v:shape>
            </w:pict>
          </mc:Fallback>
        </mc:AlternateContent>
      </w:r>
      <w:r w:rsidR="00270803" w:rsidRPr="00427FD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C57B722" w14:textId="77777777" w:rsidR="00270803" w:rsidRPr="00427FD6" w:rsidRDefault="00176283" w:rsidP="00427FD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 astute software engineer </w:t>
      </w:r>
      <w:r w:rsidR="00AD31DC">
        <w:rPr>
          <w:rFonts w:ascii="Times New Roman" w:hAnsi="Times New Roman" w:cs="Times New Roman"/>
          <w:sz w:val="28"/>
          <w:szCs w:val="28"/>
          <w:lang w:val="en-US"/>
        </w:rPr>
        <w:t>with demonstrated track records in creating software applications, writing code, updating and maintaining current systems, making improvement suggestions, testing p</w:t>
      </w:r>
      <w:r w:rsidR="00CB3802">
        <w:rPr>
          <w:rFonts w:ascii="Times New Roman" w:hAnsi="Times New Roman" w:cs="Times New Roman"/>
          <w:sz w:val="28"/>
          <w:szCs w:val="28"/>
          <w:lang w:val="en-US"/>
        </w:rPr>
        <w:t>roducts and writing user manual</w:t>
      </w:r>
    </w:p>
    <w:p w14:paraId="2EDE9B43" w14:textId="77777777" w:rsidR="00270803" w:rsidRPr="00932DE9" w:rsidRDefault="00270803" w:rsidP="00427FD6">
      <w:pPr>
        <w:pStyle w:val="Heading1"/>
        <w:spacing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u w:val="none"/>
        </w:rPr>
      </w:pPr>
      <w:r w:rsidRPr="00932DE9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4361DF6" wp14:editId="1B283113">
                <wp:simplePos x="0" y="0"/>
                <wp:positionH relativeFrom="column">
                  <wp:posOffset>-4445</wp:posOffset>
                </wp:positionH>
                <wp:positionV relativeFrom="paragraph">
                  <wp:posOffset>389890</wp:posOffset>
                </wp:positionV>
                <wp:extent cx="6109970" cy="0"/>
                <wp:effectExtent l="24130" t="17780" r="19050" b="203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08F8" id="Straight Arrow Connector 6" o:spid="_x0000_s1026" type="#_x0000_t32" style="position:absolute;margin-left:-.35pt;margin-top:30.7pt;width:481.1pt;height:0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" strokecolor="#c0504d" strokeweight="2.5pt">
                <v:shadow color="#868686"/>
              </v:shape>
            </w:pict>
          </mc:Fallback>
        </mc:AlternateContent>
      </w:r>
      <w:r w:rsidR="00C5198E">
        <w:rPr>
          <w:rFonts w:ascii="Times New Roman" w:eastAsia="Calibri" w:hAnsi="Times New Roman" w:cs="Times New Roman"/>
          <w:color w:val="auto"/>
          <w:sz w:val="28"/>
          <w:szCs w:val="28"/>
          <w:u w:val="none"/>
        </w:rPr>
        <w:t>INSTITUTIONS ATTENDED WITH DATE</w:t>
      </w:r>
      <w:r w:rsidR="00052F21">
        <w:rPr>
          <w:rFonts w:ascii="Times New Roman" w:eastAsia="Calibri" w:hAnsi="Times New Roman" w:cs="Times New Roman"/>
          <w:color w:val="auto"/>
          <w:sz w:val="28"/>
          <w:szCs w:val="28"/>
          <w:u w:val="none"/>
        </w:rPr>
        <w:t>:</w:t>
      </w:r>
    </w:p>
    <w:p w14:paraId="2CF72817" w14:textId="77777777" w:rsidR="00550173" w:rsidRPr="00427FD6" w:rsidRDefault="00550173" w:rsidP="00427FD6">
      <w:pPr>
        <w:tabs>
          <w:tab w:val="left" w:pos="1440"/>
        </w:tabs>
        <w:spacing w:after="0"/>
        <w:ind w:right="-180"/>
        <w:rPr>
          <w:rFonts w:ascii="Times New Roman" w:hAnsi="Times New Roman" w:cs="Times New Roman"/>
          <w:sz w:val="28"/>
          <w:szCs w:val="28"/>
        </w:rPr>
      </w:pPr>
    </w:p>
    <w:p w14:paraId="20C9D086" w14:textId="77777777" w:rsidR="000271A3" w:rsidRPr="00427FD6" w:rsidRDefault="006B7809" w:rsidP="00427FD6">
      <w:pPr>
        <w:pStyle w:val="ListParagraph"/>
        <w:tabs>
          <w:tab w:val="left" w:pos="1440"/>
          <w:tab w:val="center" w:pos="4770"/>
        </w:tabs>
        <w:ind w:left="-360" w:right="-18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7FD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bookmarkStart w:id="2" w:name="_Hlk165569624"/>
      <w:r w:rsidR="00176283">
        <w:rPr>
          <w:rFonts w:ascii="Times New Roman" w:eastAsia="Times New Roman" w:hAnsi="Times New Roman" w:cs="Times New Roman"/>
          <w:bCs/>
          <w:sz w:val="28"/>
          <w:szCs w:val="28"/>
        </w:rPr>
        <w:t xml:space="preserve">Ladoke Akintola University of Technology, </w:t>
      </w:r>
      <w:proofErr w:type="spellStart"/>
      <w:r w:rsidR="00176283">
        <w:rPr>
          <w:rFonts w:ascii="Times New Roman" w:eastAsia="Times New Roman" w:hAnsi="Times New Roman" w:cs="Times New Roman"/>
          <w:bCs/>
          <w:sz w:val="28"/>
          <w:szCs w:val="28"/>
        </w:rPr>
        <w:t>Ogbomoso</w:t>
      </w:r>
      <w:proofErr w:type="spellEnd"/>
    </w:p>
    <w:p w14:paraId="79517A2B" w14:textId="77777777" w:rsidR="000271A3" w:rsidRPr="00932DE9" w:rsidRDefault="0093629E" w:rsidP="00427FD6">
      <w:pPr>
        <w:pStyle w:val="ListParagraph"/>
        <w:tabs>
          <w:tab w:val="left" w:pos="1440"/>
          <w:tab w:val="center" w:pos="4770"/>
        </w:tabs>
        <w:ind w:left="-360" w:right="-18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•</w:t>
      </w:r>
      <w:r w:rsid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Computer Science and Engineering</w:t>
      </w:r>
      <w:r w:rsidR="000271A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4954CD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(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Bachelor of </w:t>
      </w:r>
      <w:proofErr w:type="gramStart"/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technology</w:t>
      </w:r>
      <w:r w:rsidR="004954CD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  </w:t>
      </w:r>
      <w:r w:rsidR="0027080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gramEnd"/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September 2018</w:t>
      </w:r>
      <w:r w:rsid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  <w:t xml:space="preserve">                        </w:t>
      </w:r>
      <w:r w:rsidR="000271A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27080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                         </w:t>
      </w:r>
    </w:p>
    <w:p w14:paraId="45C8CD7D" w14:textId="77777777" w:rsidR="00986771" w:rsidRPr="00427FD6" w:rsidRDefault="00176283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Federal Polytechnic, Offa, Offa,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Kwara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state</w:t>
      </w:r>
    </w:p>
    <w:p w14:paraId="438016A4" w14:textId="77777777" w:rsidR="00176283" w:rsidRPr="00176283" w:rsidRDefault="0093629E" w:rsidP="00176283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•</w:t>
      </w:r>
      <w:r w:rsidR="00176283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Computer Engineering</w:t>
      </w:r>
      <w:r w:rsidR="00986771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</w:t>
      </w:r>
      <w:r w:rsidR="00176283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Higher 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National Diploma</w:t>
      </w:r>
      <w:r w:rsidR="00986771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r w:rsidR="00986771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  <w:r w:rsid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        </w:t>
      </w:r>
      <w:r w:rsid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</w:t>
      </w:r>
      <w:r w:rsidR="0017628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Sept</w:t>
      </w:r>
      <w:r w:rsid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ember</w:t>
      </w:r>
      <w:r w:rsidR="00176283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</w:t>
      </w:r>
      <w:r w:rsid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2015</w:t>
      </w:r>
      <w:r w:rsidR="00176283" w:rsidRPr="00427FD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3F17070" w14:textId="77777777" w:rsidR="00986771" w:rsidRPr="00427FD6" w:rsidRDefault="00176283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Federal, Polytechnic Offa, Offa,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Kwara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state</w:t>
      </w:r>
      <w:r w:rsidR="00EE5116" w:rsidRPr="00427FD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07350E2" w14:textId="77777777" w:rsidR="006B7809" w:rsidRPr="00932DE9" w:rsidRDefault="0093629E" w:rsidP="00052F21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•</w:t>
      </w:r>
      <w:r w:rsidR="00052F21" w:rsidRP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052F21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Computer Engineering (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National Diploma</w:t>
      </w:r>
      <w:r w:rsidR="00052F21" w:rsidRPr="00176283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r w:rsidR="00052F21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                      </w:t>
      </w:r>
      <w:r w:rsidR="00052F21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Sept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ember</w:t>
      </w:r>
      <w:r w:rsidR="00052F21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</w:t>
      </w:r>
      <w:r w:rsidR="00052F2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2012</w:t>
      </w:r>
    </w:p>
    <w:p w14:paraId="62F2998F" w14:textId="77777777" w:rsidR="006B7809" w:rsidRPr="00427FD6" w:rsidRDefault="00C5198E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Offa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Grammer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School</w:t>
      </w:r>
      <w:r w:rsidR="006B7809" w:rsidRPr="00427FD6">
        <w:rPr>
          <w:rFonts w:ascii="Times New Roman" w:eastAsia="Times New Roman" w:hAnsi="Times New Roman" w:cs="Times New Roman"/>
          <w:bCs/>
          <w:sz w:val="28"/>
          <w:szCs w:val="28"/>
        </w:rPr>
        <w:t xml:space="preserve">, Offa </w:t>
      </w:r>
      <w:proofErr w:type="spellStart"/>
      <w:r w:rsidR="006B7809" w:rsidRPr="00427FD6">
        <w:rPr>
          <w:rFonts w:ascii="Times New Roman" w:eastAsia="Times New Roman" w:hAnsi="Times New Roman" w:cs="Times New Roman"/>
          <w:bCs/>
          <w:sz w:val="28"/>
          <w:szCs w:val="28"/>
        </w:rPr>
        <w:t>Kwara</w:t>
      </w:r>
      <w:proofErr w:type="spellEnd"/>
      <w:r w:rsidR="006B7809" w:rsidRPr="00427FD6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State.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FF9EA48" w14:textId="77777777" w:rsidR="006B7809" w:rsidRDefault="0093629E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•</w:t>
      </w:r>
      <w:r w:rsidR="00C5198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Senior Secondary Certificate in Education(SSCE)</w:t>
      </w:r>
      <w:r w:rsidR="006B7809" w:rsidRPr="007A0A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C5198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  <w:r w:rsidR="00C5198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  <w:t xml:space="preserve"> </w:t>
      </w:r>
      <w:r w:rsidR="00C5198E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Sept</w:t>
      </w:r>
      <w:r w:rsidR="00C5198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ember</w:t>
      </w:r>
      <w:r w:rsidR="00C5198E"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</w:t>
      </w:r>
      <w:r w:rsidR="00C5198E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2008</w:t>
      </w:r>
      <w:r w:rsidR="00427FD6" w:rsidRPr="007A0A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</w:p>
    <w:p w14:paraId="5A7A2DEE" w14:textId="5C976E9F" w:rsidR="00586B8D" w:rsidRDefault="00C5198E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86B8D">
        <w:rPr>
          <w:rFonts w:ascii="Times New Roman" w:eastAsia="Times New Roman" w:hAnsi="Times New Roman" w:cs="Times New Roman"/>
          <w:i/>
          <w:sz w:val="28"/>
          <w:szCs w:val="28"/>
        </w:rPr>
        <w:t>Nawairudeen</w:t>
      </w:r>
      <w:proofErr w:type="spellEnd"/>
      <w:r w:rsidRPr="00586B8D">
        <w:rPr>
          <w:rFonts w:ascii="Times New Roman" w:eastAsia="Times New Roman" w:hAnsi="Times New Roman" w:cs="Times New Roman"/>
          <w:i/>
          <w:sz w:val="28"/>
          <w:szCs w:val="28"/>
        </w:rPr>
        <w:t xml:space="preserve"> Nursery and Primary School, Offa, </w:t>
      </w:r>
      <w:proofErr w:type="spellStart"/>
      <w:r w:rsidRPr="00586B8D">
        <w:rPr>
          <w:rFonts w:ascii="Times New Roman" w:eastAsia="Times New Roman" w:hAnsi="Times New Roman" w:cs="Times New Roman"/>
          <w:i/>
          <w:sz w:val="28"/>
          <w:szCs w:val="28"/>
        </w:rPr>
        <w:t>Kwara</w:t>
      </w:r>
      <w:proofErr w:type="spellEnd"/>
      <w:r w:rsidRPr="00586B8D">
        <w:rPr>
          <w:rFonts w:ascii="Times New Roman" w:eastAsia="Times New Roman" w:hAnsi="Times New Roman" w:cs="Times New Roman"/>
          <w:i/>
          <w:sz w:val="28"/>
          <w:szCs w:val="28"/>
        </w:rPr>
        <w:t xml:space="preserve"> State      </w:t>
      </w:r>
    </w:p>
    <w:p w14:paraId="79D2E187" w14:textId="447AB976" w:rsidR="00586B8D" w:rsidRDefault="00586B8D" w:rsidP="00586B8D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School Leaving Certificate)</w:t>
      </w:r>
      <w:r w:rsidRPr="007A0A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  <w:t xml:space="preserve"> </w:t>
      </w:r>
      <w:r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Sept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ember</w:t>
      </w:r>
      <w:r w:rsidRPr="00932DE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2002</w:t>
      </w:r>
      <w:r w:rsidRPr="007A0A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</w:p>
    <w:p w14:paraId="387BA0C1" w14:textId="77777777" w:rsidR="00586B8D" w:rsidRPr="00586B8D" w:rsidRDefault="00586B8D" w:rsidP="00427FD6">
      <w:pPr>
        <w:tabs>
          <w:tab w:val="left" w:pos="1440"/>
        </w:tabs>
        <w:ind w:right="-18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F44A03" w14:textId="77777777" w:rsidR="00986771" w:rsidRPr="007A0AEB" w:rsidRDefault="00270803" w:rsidP="00427FD6">
      <w:pPr>
        <w:tabs>
          <w:tab w:val="left" w:pos="1440"/>
        </w:tabs>
        <w:ind w:right="-180"/>
        <w:jc w:val="both"/>
        <w:rPr>
          <w:rStyle w:val="Heading1Char"/>
          <w:rFonts w:ascii="Times New Roman" w:eastAsia="Times New Roman" w:hAnsi="Times New Roman" w:cs="Times New Roman"/>
          <w:b w:val="0"/>
          <w:bCs/>
          <w:i/>
          <w:color w:val="auto"/>
          <w:sz w:val="28"/>
          <w:szCs w:val="28"/>
          <w:u w:val="none"/>
        </w:rPr>
      </w:pPr>
      <w:r w:rsidRPr="007A0AEB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ab/>
      </w:r>
    </w:p>
    <w:bookmarkEnd w:id="2"/>
    <w:p w14:paraId="06C80952" w14:textId="77777777" w:rsidR="00270803" w:rsidRPr="007A0AEB" w:rsidRDefault="00270803" w:rsidP="00427FD6">
      <w:pPr>
        <w:pStyle w:val="Heading1"/>
        <w:spacing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  <w:u w:val="none"/>
        </w:rPr>
      </w:pPr>
      <w:r w:rsidRPr="007A0AE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5408" behindDoc="0" locked="0" layoutInCell="1" allowOverlap="1" wp14:anchorId="6FEF5D0C" wp14:editId="4CD1899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042025" cy="19685"/>
                <wp:effectExtent l="0" t="19050" r="15875" b="37465"/>
                <wp:wrapNone/>
                <wp:docPr id="4" name="Elb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025" cy="1968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A7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0;margin-top:20.35pt;width:475.75pt;height:1.5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" adj="10799" strokecolor="#c0504d" strokeweight="2.5pt">
                <v:shadow color="#868686"/>
                <w10:wrap anchorx="margin"/>
              </v:shape>
            </w:pict>
          </mc:Fallback>
        </mc:AlternateContent>
      </w:r>
      <w:r w:rsidRPr="007A0AEB">
        <w:rPr>
          <w:rStyle w:val="Heading1Char"/>
          <w:rFonts w:ascii="Times New Roman" w:hAnsi="Times New Roman" w:cs="Times New Roman"/>
          <w:color w:val="000000"/>
          <w:sz w:val="28"/>
          <w:szCs w:val="28"/>
          <w:u w:val="none"/>
        </w:rPr>
        <w:t>WORK</w:t>
      </w:r>
      <w:r w:rsidRPr="007A0AEB">
        <w:rPr>
          <w:rFonts w:ascii="Times New Roman" w:hAnsi="Times New Roman" w:cs="Times New Roman"/>
          <w:color w:val="000000"/>
          <w:sz w:val="28"/>
          <w:szCs w:val="28"/>
          <w:u w:val="none"/>
        </w:rPr>
        <w:t xml:space="preserve"> EXPERIENCE</w:t>
      </w:r>
    </w:p>
    <w:p w14:paraId="431A3E8E" w14:textId="77777777" w:rsidR="006B7809" w:rsidRPr="007A0AEB" w:rsidRDefault="00C5198E" w:rsidP="00CC266D">
      <w:pPr>
        <w:pStyle w:val="ListParagraph"/>
        <w:ind w:left="-360" w:right="-180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Hlk165569513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Softworks Limited</w:t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427FD6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6B7809" w:rsidRPr="007A0A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0DEB2C6" w14:textId="77777777" w:rsidR="00E96264" w:rsidRPr="007A0AEB" w:rsidRDefault="00E96264" w:rsidP="007A0AEB">
      <w:pPr>
        <w:pStyle w:val="ListParagraph"/>
        <w:ind w:left="-360" w:right="-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F84DCE" w:rsidRPr="00F84DC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SOFTWARE ENGINEER</w:t>
      </w:r>
      <w:r w:rsidR="007A0AEB" w:rsidRPr="003206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F84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A0A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A0A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C5198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October,2022-May,2023</w:t>
      </w:r>
    </w:p>
    <w:p w14:paraId="5A7D4EB6" w14:textId="77777777" w:rsidR="00E96264" w:rsidRPr="00002812" w:rsidRDefault="00002812" w:rsidP="00427FD6">
      <w:pPr>
        <w:pStyle w:val="ListParagraph"/>
        <w:numPr>
          <w:ilvl w:val="0"/>
          <w:numId w:val="7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Contributed to end-to-end software development lifecycle, from conception</w:t>
      </w:r>
    </w:p>
    <w:p w14:paraId="144194D4" w14:textId="77777777" w:rsidR="00002812" w:rsidRPr="00427FD6" w:rsidRDefault="00002812" w:rsidP="00002812">
      <w:pPr>
        <w:pStyle w:val="ListParagraph"/>
        <w:ind w:left="108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 deployment.</w:t>
      </w:r>
    </w:p>
    <w:p w14:paraId="32F75465" w14:textId="77777777" w:rsidR="00E96264" w:rsidRPr="00427FD6" w:rsidRDefault="00002812" w:rsidP="00427FD6">
      <w:pPr>
        <w:pStyle w:val="ListParagraph"/>
        <w:numPr>
          <w:ilvl w:val="0"/>
          <w:numId w:val="9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Collaborate with cross-functional team to gather and translate business requirements into efficient and scalable software solutions </w:t>
      </w:r>
    </w:p>
    <w:p w14:paraId="556D7630" w14:textId="77777777" w:rsidR="00002812" w:rsidRPr="00002812" w:rsidRDefault="00002812" w:rsidP="00427FD6">
      <w:pPr>
        <w:pStyle w:val="ListParagraph"/>
        <w:numPr>
          <w:ilvl w:val="0"/>
          <w:numId w:val="10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Develop responsive and user friendly web-application using Angular for frontend.</w:t>
      </w:r>
    </w:p>
    <w:p w14:paraId="635C04EC" w14:textId="77777777" w:rsidR="00E96264" w:rsidRPr="00427FD6" w:rsidRDefault="00002812" w:rsidP="00427FD6">
      <w:pPr>
        <w:pStyle w:val="ListParagraph"/>
        <w:numPr>
          <w:ilvl w:val="0"/>
          <w:numId w:val="10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Architect, design and optimize robust API’s and backend services using node.js </w:t>
      </w:r>
    </w:p>
    <w:p w14:paraId="5C35CABE" w14:textId="77777777" w:rsidR="00237921" w:rsidRPr="007A0AEB" w:rsidRDefault="00F84DCE" w:rsidP="00CC266D">
      <w:pPr>
        <w:pStyle w:val="ListParagraph"/>
        <w:ind w:left="-360" w:right="-180"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Telnet Nigeria</w:t>
      </w:r>
      <w:r w:rsidR="000028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Limited</w:t>
      </w:r>
    </w:p>
    <w:p w14:paraId="16AFC247" w14:textId="77777777" w:rsidR="00237921" w:rsidRDefault="00237921" w:rsidP="00427FD6">
      <w:pPr>
        <w:pStyle w:val="ListParagraph"/>
        <w:ind w:left="-360" w:right="-18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3206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F84DC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INTERNSHIP</w:t>
      </w:r>
      <w:r w:rsidRPr="003206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F84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F84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F84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F84DCE" w:rsidRPr="00F84DC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December</w:t>
      </w:r>
      <w:r w:rsidR="00F84DC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2019- October, 2022</w:t>
      </w:r>
    </w:p>
    <w:p w14:paraId="6FBCDCCE" w14:textId="77777777" w:rsidR="00F84DCE" w:rsidRPr="00427FD6" w:rsidRDefault="00F84DCE" w:rsidP="00427FD6">
      <w:pPr>
        <w:pStyle w:val="ListParagraph"/>
        <w:ind w:left="-360" w:right="-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6FC1D3" w14:textId="77777777" w:rsidR="00F84DCE" w:rsidRPr="00F84DCE" w:rsidRDefault="00F84DCE" w:rsidP="00F84DCE">
      <w:pPr>
        <w:pStyle w:val="ListParagraph"/>
        <w:numPr>
          <w:ilvl w:val="0"/>
          <w:numId w:val="10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Design and optimize robust API’s and backend services using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Django(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Django is a frame-work of python)</w:t>
      </w:r>
    </w:p>
    <w:p w14:paraId="496B8036" w14:textId="77777777" w:rsidR="00F84DCE" w:rsidRPr="00427FD6" w:rsidRDefault="00F84DCE" w:rsidP="00F84DCE">
      <w:pPr>
        <w:pStyle w:val="ListParagraph"/>
        <w:numPr>
          <w:ilvl w:val="0"/>
          <w:numId w:val="10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Collaborate with cross-functional team to gather and translate business requirements into efficient and scalable software solutions</w:t>
      </w:r>
    </w:p>
    <w:p w14:paraId="3C22792D" w14:textId="77777777" w:rsidR="00427FD6" w:rsidRDefault="00427FD6" w:rsidP="00427FD6">
      <w:pPr>
        <w:pStyle w:val="ListParagraph"/>
        <w:ind w:left="-360" w:right="-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8F79DC" w14:textId="77777777" w:rsidR="006B7809" w:rsidRPr="00427FD6" w:rsidRDefault="00E96264" w:rsidP="00427FD6">
      <w:pPr>
        <w:pStyle w:val="ListParagraph"/>
        <w:ind w:left="-360" w:right="-18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48429D7A" w14:textId="77777777" w:rsidR="006B7809" w:rsidRPr="007A0AEB" w:rsidRDefault="00F84DCE" w:rsidP="00FC41CA">
      <w:pPr>
        <w:pStyle w:val="ListParagraph"/>
        <w:ind w:left="-150" w:right="-18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Limsward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Nursery and Primary School</w:t>
      </w:r>
      <w:r w:rsidR="00237921" w:rsidRPr="007A0AEB">
        <w:rPr>
          <w:rFonts w:ascii="Times New Roman" w:hAnsi="Times New Roman" w:cs="Times New Roman"/>
          <w:b/>
          <w:sz w:val="28"/>
          <w:szCs w:val="28"/>
        </w:rPr>
        <w:t>.</w:t>
      </w:r>
    </w:p>
    <w:p w14:paraId="3EA01FC5" w14:textId="77777777" w:rsidR="00237921" w:rsidRPr="00427FD6" w:rsidRDefault="00427FD6" w:rsidP="00427FD6">
      <w:pPr>
        <w:pStyle w:val="ListParagraph"/>
        <w:tabs>
          <w:tab w:val="left" w:pos="720"/>
          <w:tab w:val="left" w:pos="1440"/>
          <w:tab w:val="left" w:pos="2160"/>
          <w:tab w:val="left" w:pos="8610"/>
        </w:tabs>
        <w:ind w:left="-360"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sz w:val="28"/>
          <w:szCs w:val="28"/>
        </w:rPr>
        <w:tab/>
      </w:r>
      <w:r w:rsidR="00F84DCE">
        <w:rPr>
          <w:rFonts w:ascii="Times New Roman" w:hAnsi="Times New Roman" w:cs="Times New Roman"/>
          <w:b/>
          <w:sz w:val="28"/>
          <w:szCs w:val="28"/>
        </w:rPr>
        <w:t>CLASS TEACHER                                   JULY, 2019 – NOVEMBER,2019</w:t>
      </w:r>
    </w:p>
    <w:p w14:paraId="1FEFA93A" w14:textId="77777777" w:rsidR="00270803" w:rsidRPr="00427FD6" w:rsidRDefault="00270803" w:rsidP="00427FD6">
      <w:pPr>
        <w:pStyle w:val="ListParagraph"/>
        <w:numPr>
          <w:ilvl w:val="0"/>
          <w:numId w:val="8"/>
        </w:numPr>
        <w:ind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Keeping record and </w:t>
      </w:r>
      <w:r w:rsidR="00F84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maintaining pupil’s record</w:t>
      </w:r>
    </w:p>
    <w:p w14:paraId="483BD5AF" w14:textId="77777777" w:rsidR="00270803" w:rsidRPr="00427FD6" w:rsidRDefault="00BE51B1" w:rsidP="00427FD6">
      <w:pPr>
        <w:pStyle w:val="ListParagraph"/>
        <w:numPr>
          <w:ilvl w:val="0"/>
          <w:numId w:val="11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Examining the students as at when due.</w:t>
      </w:r>
    </w:p>
    <w:p w14:paraId="3A817C95" w14:textId="4CF1E2EF" w:rsidR="00270803" w:rsidRPr="00427FD6" w:rsidRDefault="00BE51B1" w:rsidP="00427FD6">
      <w:pPr>
        <w:pStyle w:val="ListParagraph"/>
        <w:numPr>
          <w:ilvl w:val="0"/>
          <w:numId w:val="12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Ensuring that all class room activities conform with the school</w:t>
      </w:r>
      <w:r w:rsidR="00270803"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procedures </w:t>
      </w:r>
      <w:proofErr w:type="gramStart"/>
      <w:r w:rsidR="00270803"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and </w:t>
      </w:r>
      <w:r w:rsidR="000232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270803"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best</w:t>
      </w:r>
      <w:proofErr w:type="gramEnd"/>
      <w:r w:rsidR="00270803"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practices</w:t>
      </w:r>
    </w:p>
    <w:p w14:paraId="14952A16" w14:textId="77777777" w:rsidR="00AE0E3E" w:rsidRPr="00BE51B1" w:rsidRDefault="00BE51B1" w:rsidP="00AE0E3E">
      <w:pPr>
        <w:ind w:right="-1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E51B1">
        <w:rPr>
          <w:rFonts w:ascii="Times New Roman" w:hAnsi="Times New Roman" w:cs="Times New Roman"/>
          <w:b/>
          <w:sz w:val="28"/>
          <w:szCs w:val="28"/>
        </w:rPr>
        <w:t>Olugbon</w:t>
      </w:r>
      <w:proofErr w:type="spellEnd"/>
      <w:r w:rsidRPr="00BE51B1">
        <w:rPr>
          <w:rFonts w:ascii="Times New Roman" w:hAnsi="Times New Roman" w:cs="Times New Roman"/>
          <w:b/>
          <w:sz w:val="28"/>
          <w:szCs w:val="28"/>
        </w:rPr>
        <w:t xml:space="preserve"> Nursery </w:t>
      </w:r>
      <w:proofErr w:type="gramStart"/>
      <w:r w:rsidRPr="00BE51B1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BE51B1">
        <w:rPr>
          <w:rFonts w:ascii="Times New Roman" w:hAnsi="Times New Roman" w:cs="Times New Roman"/>
          <w:b/>
          <w:sz w:val="28"/>
          <w:szCs w:val="28"/>
        </w:rPr>
        <w:t xml:space="preserve"> Primary School, </w:t>
      </w:r>
      <w:proofErr w:type="spellStart"/>
      <w:r w:rsidRPr="00BE51B1">
        <w:rPr>
          <w:rFonts w:ascii="Times New Roman" w:hAnsi="Times New Roman" w:cs="Times New Roman"/>
          <w:b/>
          <w:sz w:val="28"/>
          <w:szCs w:val="28"/>
        </w:rPr>
        <w:t>Orile-Igbon</w:t>
      </w:r>
      <w:proofErr w:type="spellEnd"/>
      <w:r w:rsidRPr="00BE51B1">
        <w:rPr>
          <w:rFonts w:ascii="Times New Roman" w:hAnsi="Times New Roman" w:cs="Times New Roman"/>
          <w:b/>
          <w:sz w:val="28"/>
          <w:szCs w:val="28"/>
        </w:rPr>
        <w:t>, Oyo State</w:t>
      </w:r>
    </w:p>
    <w:p w14:paraId="397C4C2F" w14:textId="77777777" w:rsidR="00AE0E3E" w:rsidRDefault="00BE51B1" w:rsidP="00BE51B1">
      <w:pPr>
        <w:ind w:right="-1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NATIONAL YOUTH SERVICE CORPS.             JULY,2016- JULY 2017 </w:t>
      </w:r>
      <w:r w:rsidR="00AE0E3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</w:p>
    <w:p w14:paraId="708377C5" w14:textId="77777777" w:rsidR="00BE51B1" w:rsidRPr="00427FD6" w:rsidRDefault="00AE0E3E" w:rsidP="00BE51B1">
      <w:pPr>
        <w:pStyle w:val="ListParagraph"/>
        <w:numPr>
          <w:ilvl w:val="0"/>
          <w:numId w:val="8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E51B1"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Keeping record and </w:t>
      </w:r>
      <w:r w:rsidR="00BE51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maintaining student’s record</w:t>
      </w:r>
    </w:p>
    <w:p w14:paraId="7E96B274" w14:textId="77777777" w:rsidR="00BE51B1" w:rsidRPr="00427FD6" w:rsidRDefault="00BE51B1" w:rsidP="00BE51B1">
      <w:pPr>
        <w:pStyle w:val="ListParagraph"/>
        <w:numPr>
          <w:ilvl w:val="0"/>
          <w:numId w:val="11"/>
        </w:num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Examining the students as at when due.</w:t>
      </w:r>
    </w:p>
    <w:p w14:paraId="105F8CE4" w14:textId="3A7A9F56" w:rsidR="00270803" w:rsidRPr="00586B8D" w:rsidRDefault="00BE51B1" w:rsidP="00586B8D">
      <w:pPr>
        <w:pStyle w:val="ListParagraph"/>
        <w:numPr>
          <w:ilvl w:val="0"/>
          <w:numId w:val="12"/>
        </w:numPr>
        <w:ind w:right="-18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Ensuring that all class room activities conform with the school</w:t>
      </w:r>
      <w:r w:rsidRPr="00427F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procedures and best practice</w:t>
      </w:r>
    </w:p>
    <w:bookmarkEnd w:id="3"/>
    <w:p w14:paraId="0D3F7DFD" w14:textId="77777777" w:rsidR="00586B8D" w:rsidRPr="007A0AEB" w:rsidRDefault="00586B8D" w:rsidP="00586B8D">
      <w:pPr>
        <w:pStyle w:val="ListParagraph"/>
        <w:ind w:left="1080" w:right="-180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3CACC638" w14:textId="77777777" w:rsidR="00270803" w:rsidRPr="007A0AEB" w:rsidRDefault="00270803" w:rsidP="00427FD6">
      <w:pPr>
        <w:pStyle w:val="ListParagraph"/>
        <w:spacing w:after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0AEB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D979BC1" wp14:editId="5C3EFC4D">
                <wp:simplePos x="0" y="0"/>
                <wp:positionH relativeFrom="column">
                  <wp:posOffset>-33020</wp:posOffset>
                </wp:positionH>
                <wp:positionV relativeFrom="paragraph">
                  <wp:posOffset>229235</wp:posOffset>
                </wp:positionV>
                <wp:extent cx="6042025" cy="19685"/>
                <wp:effectExtent l="24130" t="19050" r="20320" b="18415"/>
                <wp:wrapNone/>
                <wp:docPr id="3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2025" cy="1968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C6E4" id="Elbow Connector 3" o:spid="_x0000_s1026" type="#_x0000_t34" style="position:absolute;margin-left:-2.6pt;margin-top:18.05pt;width:475.75pt;height:1.5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" adj="10799" strokecolor="#c0504d" strokeweight="2.5pt">
                <v:shadow color="#868686"/>
              </v:shape>
            </w:pict>
          </mc:Fallback>
        </mc:AlternateContent>
      </w:r>
      <w:r w:rsidRPr="007A0AEB">
        <w:rPr>
          <w:rFonts w:ascii="Times New Roman" w:hAnsi="Times New Roman" w:cs="Times New Roman"/>
          <w:b/>
          <w:color w:val="000000"/>
          <w:sz w:val="28"/>
          <w:szCs w:val="28"/>
        </w:rPr>
        <w:t>SKILLS AND COMPETENCIES</w:t>
      </w:r>
    </w:p>
    <w:p w14:paraId="4B3D1F72" w14:textId="4C113E32" w:rsidR="00270803" w:rsidRPr="00427FD6" w:rsidRDefault="00BE51B1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bookmarkStart w:id="4" w:name="_Hlk165569686"/>
      <w:proofErr w:type="gramStart"/>
      <w:r>
        <w:rPr>
          <w:rFonts w:ascii="Times New Roman" w:hAnsi="Times New Roman" w:cs="Times New Roman"/>
          <w:sz w:val="28"/>
          <w:szCs w:val="28"/>
        </w:rPr>
        <w:t>JAVASCRIPT</w:t>
      </w:r>
      <w:r w:rsidR="00270803" w:rsidRPr="00427FD6">
        <w:rPr>
          <w:rFonts w:ascii="Times New Roman" w:hAnsi="Times New Roman" w:cs="Times New Roman"/>
          <w:sz w:val="28"/>
          <w:szCs w:val="28"/>
        </w:rPr>
        <w:t>.</w:t>
      </w:r>
      <w:r w:rsidR="00586B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86B8D">
        <w:rPr>
          <w:rFonts w:ascii="Times New Roman" w:hAnsi="Times New Roman" w:cs="Times New Roman"/>
          <w:sz w:val="28"/>
          <w:szCs w:val="28"/>
        </w:rPr>
        <w:t>Nodejs and Angular)</w:t>
      </w:r>
    </w:p>
    <w:p w14:paraId="02EC2EBC" w14:textId="77777777" w:rsidR="00270803" w:rsidRDefault="00BE51B1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PYTHON(DJANGO)</w:t>
      </w:r>
    </w:p>
    <w:p w14:paraId="39C99F5D" w14:textId="4F54C5F7" w:rsidR="00BE51B1" w:rsidRPr="00427FD6" w:rsidRDefault="00586B8D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Managemeent</w:t>
      </w:r>
      <w:proofErr w:type="spellEnd"/>
    </w:p>
    <w:p w14:paraId="06F38E0E" w14:textId="77777777" w:rsidR="00270803" w:rsidRPr="00427FD6" w:rsidRDefault="00270803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sz w:val="28"/>
          <w:szCs w:val="28"/>
        </w:rPr>
        <w:t>Good customer orientation and organisational awareness.</w:t>
      </w:r>
    </w:p>
    <w:p w14:paraId="489D5C58" w14:textId="77777777" w:rsidR="00270803" w:rsidRPr="00427FD6" w:rsidRDefault="00270803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sz w:val="28"/>
          <w:szCs w:val="28"/>
        </w:rPr>
        <w:t>Excellent influencing and negotiation skills.</w:t>
      </w:r>
    </w:p>
    <w:p w14:paraId="57EC6AB8" w14:textId="77777777" w:rsidR="00270803" w:rsidRPr="00427FD6" w:rsidRDefault="00270803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sz w:val="28"/>
          <w:szCs w:val="28"/>
        </w:rPr>
        <w:t>Proficient in Microsoft office packages (Ms Word, Ms Excel, and Power Point).</w:t>
      </w:r>
    </w:p>
    <w:p w14:paraId="23C6EB03" w14:textId="77777777" w:rsidR="00427FD6" w:rsidRPr="00427FD6" w:rsidRDefault="00270803" w:rsidP="00427FD6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 w:rsidRPr="00427FD6">
        <w:rPr>
          <w:rFonts w:ascii="Times New Roman" w:hAnsi="Times New Roman" w:cs="Times New Roman"/>
          <w:sz w:val="28"/>
          <w:szCs w:val="28"/>
        </w:rPr>
        <w:t>Fluent communication and writing skills in English</w:t>
      </w:r>
      <w:r w:rsidRPr="00427FD6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427FD6">
        <w:rPr>
          <w:rFonts w:ascii="Times New Roman" w:hAnsi="Times New Roman" w:cs="Times New Roman"/>
          <w:sz w:val="28"/>
          <w:szCs w:val="28"/>
        </w:rPr>
        <w:t xml:space="preserve"> Yoruba Language.</w:t>
      </w:r>
    </w:p>
    <w:bookmarkEnd w:id="4"/>
    <w:p w14:paraId="2132A796" w14:textId="77777777" w:rsidR="00270803" w:rsidRDefault="00270803" w:rsidP="00BE51B1">
      <w:pPr>
        <w:pStyle w:val="Heading1"/>
        <w:spacing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  <w:u w:val="none"/>
        </w:rPr>
      </w:pPr>
      <w:r w:rsidRPr="007A0AE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761F0DC" wp14:editId="03620E6E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6028055" cy="10160"/>
                <wp:effectExtent l="0" t="19050" r="10795" b="27940"/>
                <wp:wrapNone/>
                <wp:docPr id="1" name="Elb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055" cy="1016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A3638" id="Elbow Connector 1" o:spid="_x0000_s1026" type="#_x0000_t34" style="position:absolute;margin-left:0;margin-top:31.15pt;width:474.65pt;height:.8pt;z-index:2516684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" adj="10799" strokecolor="#c0504d" strokeweight="2.5pt">
                <v:shadow color="#868686"/>
                <w10:wrap anchorx="margin"/>
              </v:shape>
            </w:pict>
          </mc:Fallback>
        </mc:AlternateContent>
      </w:r>
      <w:r w:rsidRPr="007A0AEB"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  <w:r w:rsidR="00BE51B1">
        <w:rPr>
          <w:rFonts w:ascii="Times New Roman" w:hAnsi="Times New Roman" w:cs="Times New Roman"/>
          <w:color w:val="000000"/>
          <w:sz w:val="28"/>
          <w:szCs w:val="28"/>
          <w:u w:val="none"/>
        </w:rPr>
        <w:t>HOBBIES</w:t>
      </w:r>
    </w:p>
    <w:p w14:paraId="2F53E2A3" w14:textId="7A05C560" w:rsidR="00BE51B1" w:rsidRPr="00BE51B1" w:rsidRDefault="00586B8D" w:rsidP="00BE51B1">
      <w:bookmarkStart w:id="5" w:name="_Hlk165569734"/>
      <w:r>
        <w:t>Travelling, Playing Snookers Game</w:t>
      </w:r>
    </w:p>
    <w:bookmarkEnd w:id="5"/>
    <w:p w14:paraId="402A4315" w14:textId="77777777" w:rsidR="00AB3F27" w:rsidRDefault="00AB3F27" w:rsidP="00AB3F27">
      <w:pPr>
        <w:pStyle w:val="Heading1"/>
        <w:spacing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  <w:u w:val="none"/>
        </w:rPr>
      </w:pPr>
      <w:r w:rsidRPr="007A0AE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63D031A7" wp14:editId="450DCD80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6028055" cy="10160"/>
                <wp:effectExtent l="0" t="19050" r="10795" b="27940"/>
                <wp:wrapNone/>
                <wp:docPr id="2" name="Elb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8055" cy="1016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4962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0;margin-top:31.15pt;width:474.65pt;height: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" adj="10799" strokecolor="#c0504d" strokeweight="2.5pt">
                <v:shadow color="#868686"/>
                <w10:wrap anchorx="margin"/>
              </v:shape>
            </w:pict>
          </mc:Fallback>
        </mc:AlternateContent>
      </w:r>
      <w:r w:rsidRPr="007A0AEB"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u w:val="none"/>
        </w:rPr>
        <w:t>Re</w:t>
      </w:r>
      <w:r w:rsidR="00D17FAE">
        <w:rPr>
          <w:rFonts w:ascii="Times New Roman" w:hAnsi="Times New Roman" w:cs="Times New Roman"/>
          <w:color w:val="000000"/>
          <w:sz w:val="28"/>
          <w:szCs w:val="28"/>
          <w:u w:val="none"/>
        </w:rPr>
        <w:t>ferees</w:t>
      </w:r>
    </w:p>
    <w:p w14:paraId="305C5B7D" w14:textId="77777777" w:rsidR="00D17FAE" w:rsidRDefault="00D17FAE" w:rsidP="00D17FAE"/>
    <w:p w14:paraId="622EA299" w14:textId="77777777" w:rsidR="00D17FAE" w:rsidRPr="00427FD6" w:rsidRDefault="00D17FAE" w:rsidP="00D17FAE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 Azeem Ige</w:t>
      </w:r>
    </w:p>
    <w:p w14:paraId="3220BFC5" w14:textId="77777777" w:rsidR="00D17FAE" w:rsidRDefault="00D17FAE" w:rsidP="00427FD6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Animal Nutrition and Biotechnology,</w:t>
      </w:r>
    </w:p>
    <w:p w14:paraId="2D69A988" w14:textId="77777777" w:rsidR="00D17FAE" w:rsidRDefault="00D17FAE" w:rsidP="00427FD6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Ladoke Akintola University of technology, </w:t>
      </w:r>
      <w:proofErr w:type="spellStart"/>
      <w:r>
        <w:rPr>
          <w:rFonts w:ascii="Times New Roman" w:hAnsi="Times New Roman" w:cs="Times New Roman"/>
          <w:sz w:val="28"/>
          <w:szCs w:val="28"/>
        </w:rPr>
        <w:t>Ogbomoso</w:t>
      </w:r>
      <w:proofErr w:type="spellEnd"/>
    </w:p>
    <w:p w14:paraId="49998C64" w14:textId="77777777" w:rsidR="00D17FAE" w:rsidRDefault="00D17FAE" w:rsidP="00427FD6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08034781447</w:t>
      </w:r>
    </w:p>
    <w:p w14:paraId="22ABA4D5" w14:textId="77777777" w:rsidR="00D17FAE" w:rsidRDefault="00D17FAE" w:rsidP="00427FD6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</w:p>
    <w:p w14:paraId="2DDF4450" w14:textId="77777777" w:rsidR="00D17FAE" w:rsidRPr="00427FD6" w:rsidRDefault="00D17FAE" w:rsidP="00D17FAE">
      <w:pPr>
        <w:pStyle w:val="ListParagraph"/>
        <w:numPr>
          <w:ilvl w:val="0"/>
          <w:numId w:val="2"/>
        </w:numPr>
        <w:tabs>
          <w:tab w:val="left" w:pos="-3870"/>
          <w:tab w:val="right" w:pos="-3780"/>
          <w:tab w:val="left" w:pos="90"/>
          <w:tab w:val="right" w:pos="8640"/>
        </w:tabs>
        <w:spacing w:after="0"/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 Azeez Ajao</w:t>
      </w:r>
      <w:r w:rsidRPr="00427FD6">
        <w:rPr>
          <w:rFonts w:ascii="Times New Roman" w:hAnsi="Times New Roman" w:cs="Times New Roman"/>
          <w:sz w:val="28"/>
          <w:szCs w:val="28"/>
        </w:rPr>
        <w:t>.</w:t>
      </w:r>
    </w:p>
    <w:p w14:paraId="694C8F18" w14:textId="77777777" w:rsidR="00D17FAE" w:rsidRDefault="00D17FAE" w:rsidP="00D17FAE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Engineering,</w:t>
      </w:r>
    </w:p>
    <w:p w14:paraId="391A8A59" w14:textId="77777777" w:rsidR="00D17FAE" w:rsidRDefault="00D17FAE" w:rsidP="00D17FAE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Federal Polytechnic, Offa</w:t>
      </w:r>
    </w:p>
    <w:p w14:paraId="759AD39E" w14:textId="57D0FAEC" w:rsidR="00A51BF8" w:rsidRPr="00586B8D" w:rsidRDefault="003561E4" w:rsidP="00586B8D">
      <w:pPr>
        <w:pStyle w:val="ListParagraph"/>
        <w:tabs>
          <w:tab w:val="left" w:pos="1357"/>
        </w:tabs>
        <w:ind w:left="360"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08054886940</w:t>
      </w:r>
    </w:p>
    <w:sectPr w:rsidR="00A51BF8" w:rsidRPr="00586B8D">
      <w:pgSz w:w="11906" w:h="16838" w:code="9"/>
      <w:pgMar w:top="1440" w:right="1080" w:bottom="1440" w:left="108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28A89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0000016"/>
    <w:multiLevelType w:val="hybridMultilevel"/>
    <w:tmpl w:val="3B128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1A"/>
    <w:multiLevelType w:val="hybridMultilevel"/>
    <w:tmpl w:val="094645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000001B"/>
    <w:multiLevelType w:val="hybridMultilevel"/>
    <w:tmpl w:val="C4964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5"/>
    <w:multiLevelType w:val="hybridMultilevel"/>
    <w:tmpl w:val="7A5803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2C"/>
    <w:multiLevelType w:val="hybridMultilevel"/>
    <w:tmpl w:val="BE7E71DA"/>
    <w:lvl w:ilvl="0" w:tplc="547C79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3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03"/>
    <w:rsid w:val="00002812"/>
    <w:rsid w:val="0002323B"/>
    <w:rsid w:val="000271A3"/>
    <w:rsid w:val="00052F21"/>
    <w:rsid w:val="00176283"/>
    <w:rsid w:val="001E1E8A"/>
    <w:rsid w:val="00237921"/>
    <w:rsid w:val="00270803"/>
    <w:rsid w:val="0027323E"/>
    <w:rsid w:val="003206CB"/>
    <w:rsid w:val="003561E4"/>
    <w:rsid w:val="00385D33"/>
    <w:rsid w:val="00427FD6"/>
    <w:rsid w:val="00443C85"/>
    <w:rsid w:val="004954CD"/>
    <w:rsid w:val="00532A4C"/>
    <w:rsid w:val="00550173"/>
    <w:rsid w:val="00586B8D"/>
    <w:rsid w:val="006B7809"/>
    <w:rsid w:val="006C5129"/>
    <w:rsid w:val="007A0AEB"/>
    <w:rsid w:val="007B150E"/>
    <w:rsid w:val="00932DE9"/>
    <w:rsid w:val="0093629E"/>
    <w:rsid w:val="00986771"/>
    <w:rsid w:val="00A51BF8"/>
    <w:rsid w:val="00AB3F27"/>
    <w:rsid w:val="00AD31DC"/>
    <w:rsid w:val="00AE0E3E"/>
    <w:rsid w:val="00BE4A85"/>
    <w:rsid w:val="00BE51B1"/>
    <w:rsid w:val="00C5198E"/>
    <w:rsid w:val="00C5493D"/>
    <w:rsid w:val="00CB3802"/>
    <w:rsid w:val="00CC266D"/>
    <w:rsid w:val="00D17FAE"/>
    <w:rsid w:val="00D41862"/>
    <w:rsid w:val="00D92F0A"/>
    <w:rsid w:val="00E56657"/>
    <w:rsid w:val="00E96264"/>
    <w:rsid w:val="00EE5116"/>
    <w:rsid w:val="00F07126"/>
    <w:rsid w:val="00F4444A"/>
    <w:rsid w:val="00F76526"/>
    <w:rsid w:val="00F84DCE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6143"/>
  <w15:chartTrackingRefBased/>
  <w15:docId w15:val="{38AA76EB-7111-4765-8C4E-70CFC0D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03"/>
    <w:pPr>
      <w:spacing w:after="200" w:line="276" w:lineRule="auto"/>
    </w:pPr>
    <w:rPr>
      <w:rFonts w:ascii="Calibri" w:eastAsia="Calibri" w:hAnsi="Calibri" w:cs="SimSu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803"/>
    <w:pPr>
      <w:keepNext/>
      <w:keepLines/>
      <w:spacing w:before="240" w:after="120" w:line="240" w:lineRule="auto"/>
      <w:jc w:val="center"/>
      <w:outlineLvl w:val="0"/>
    </w:pPr>
    <w:rPr>
      <w:rFonts w:ascii="Cambria" w:eastAsia="SimSun" w:hAnsi="Cambria"/>
      <w:b/>
      <w:color w:val="365F9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03"/>
    <w:rPr>
      <w:rFonts w:ascii="Cambria" w:eastAsia="SimSun" w:hAnsi="Cambria" w:cs="SimSun"/>
      <w:b/>
      <w:color w:val="365F91"/>
      <w:sz w:val="32"/>
      <w:szCs w:val="32"/>
      <w:u w:val="single"/>
      <w:lang w:val="en-GB"/>
    </w:rPr>
  </w:style>
  <w:style w:type="character" w:styleId="Hyperlink">
    <w:name w:val="Hyperlink"/>
    <w:basedOn w:val="DefaultParagraphFont"/>
    <w:uiPriority w:val="99"/>
    <w:rsid w:val="00270803"/>
    <w:rPr>
      <w:color w:val="0000FF"/>
      <w:u w:val="single"/>
    </w:rPr>
  </w:style>
  <w:style w:type="paragraph" w:styleId="ListParagraph">
    <w:name w:val="List Paragraph"/>
    <w:basedOn w:val="Normal"/>
    <w:qFormat/>
    <w:rsid w:val="0027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09farukissa0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FF86-E025-43EC-8E8D-B01B6490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8059034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GWATAVRI</dc:creator>
  <cp:keywords/>
  <dc:description/>
  <cp:lastModifiedBy>Farouk Issa</cp:lastModifiedBy>
  <cp:revision>14</cp:revision>
  <cp:lastPrinted>2022-09-30T21:07:00Z</cp:lastPrinted>
  <dcterms:created xsi:type="dcterms:W3CDTF">2008-05-09T05:56:00Z</dcterms:created>
  <dcterms:modified xsi:type="dcterms:W3CDTF">2024-05-03T02:46:00Z</dcterms:modified>
</cp:coreProperties>
</file>